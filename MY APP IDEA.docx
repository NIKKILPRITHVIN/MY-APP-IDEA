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D855BB" w:rsidP="00D855BB">
      <w:pPr>
        <w:jc w:val="center"/>
      </w:pPr>
      <w:r>
        <w:t>MY APP IDEA</w:t>
      </w:r>
    </w:p>
    <w:p w:rsidR="00D855BB" w:rsidRDefault="00D855BB" w:rsidP="00D855BB"/>
    <w:p w:rsidR="00D855BB" w:rsidRDefault="00D855BB" w:rsidP="00D855BB"/>
    <w:p w:rsidR="00D855BB" w:rsidRDefault="00D855BB" w:rsidP="00D855BB"/>
    <w:p w:rsidR="00D855BB" w:rsidRDefault="00D855BB" w:rsidP="00D855BB"/>
    <w:p w:rsidR="00D855BB" w:rsidRDefault="00D855BB" w:rsidP="00D855BB">
      <w:r>
        <w:t>I HAVE AN IDEA OF BULDING AN APPCALLED “NM SOS” IN WHICH THE PERSON COULD JUST MAKE AN SOS CALL WITHIN FEW SECONDS</w:t>
      </w:r>
      <w:bookmarkStart w:id="0" w:name="_GoBack"/>
      <w:bookmarkEnd w:id="0"/>
    </w:p>
    <w:sectPr w:rsidR="00D85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5BB"/>
    <w:rsid w:val="00645252"/>
    <w:rsid w:val="006D3D74"/>
    <w:rsid w:val="0083569A"/>
    <w:rsid w:val="00A9204E"/>
    <w:rsid w:val="00D8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6D72E-8D75-45B6-9D2F-B37029EF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KI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NIKKIL</dc:creator>
  <cp:keywords/>
  <dc:description/>
  <cp:lastModifiedBy>NIKKIL</cp:lastModifiedBy>
  <cp:revision>1</cp:revision>
  <dcterms:created xsi:type="dcterms:W3CDTF">2021-05-20T12:42:00Z</dcterms:created>
  <dcterms:modified xsi:type="dcterms:W3CDTF">2021-05-20T12:44:00Z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